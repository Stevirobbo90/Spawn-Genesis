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D0F2A" w14:textId="11EC2F44" w:rsidR="00A9204E" w:rsidRDefault="00DC34B0" w:rsidP="00DC34B0">
      <w:pPr>
        <w:jc w:val="center"/>
        <w:rPr>
          <w:sz w:val="96"/>
          <w:szCs w:val="96"/>
          <w:u w:val="single"/>
        </w:rPr>
      </w:pPr>
      <w:r w:rsidRPr="00DC34B0">
        <w:rPr>
          <w:sz w:val="96"/>
          <w:szCs w:val="96"/>
          <w:u w:val="single"/>
        </w:rPr>
        <w:t>8 Questions?!</w:t>
      </w:r>
    </w:p>
    <w:p w14:paraId="2CDE0A83" w14:textId="5D461004" w:rsidR="00DC34B0" w:rsidRDefault="00DC34B0" w:rsidP="00DC34B0">
      <w:pPr>
        <w:jc w:val="center"/>
        <w:rPr>
          <w:sz w:val="96"/>
          <w:szCs w:val="96"/>
          <w:u w:val="single"/>
        </w:rPr>
      </w:pPr>
    </w:p>
    <w:p w14:paraId="0AF2D88E" w14:textId="0F4DA536" w:rsidR="003D7D4F" w:rsidRDefault="003D7D4F" w:rsidP="003D7D4F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Q1.  Describe the purpose of using IT in creating your website and how you will</w:t>
      </w:r>
      <w:r>
        <w:rPr>
          <w:rFonts w:ascii="Arial" w:hAnsi="Arial" w:cs="Arial"/>
          <w:sz w:val="23"/>
          <w:szCs w:val="23"/>
        </w:rPr>
        <w:br/>
      </w:r>
      <w:proofErr w:type="gramStart"/>
      <w:r>
        <w:rPr>
          <w:rFonts w:ascii="Arial" w:hAnsi="Arial" w:cs="Arial"/>
          <w:sz w:val="21"/>
          <w:szCs w:val="21"/>
        </w:rPr>
        <w:t>use  IT</w:t>
      </w:r>
      <w:proofErr w:type="gramEnd"/>
      <w:r>
        <w:rPr>
          <w:rFonts w:ascii="Arial" w:hAnsi="Arial" w:cs="Arial"/>
          <w:sz w:val="21"/>
          <w:szCs w:val="21"/>
        </w:rPr>
        <w:t xml:space="preserve">   to  plan  and  carry  out  the  necessary  tasks.  (How   </w:t>
      </w:r>
      <w:proofErr w:type="gramStart"/>
      <w:r>
        <w:rPr>
          <w:rFonts w:ascii="Arial" w:hAnsi="Arial" w:cs="Arial"/>
          <w:sz w:val="21"/>
          <w:szCs w:val="21"/>
        </w:rPr>
        <w:t>will  you</w:t>
      </w:r>
      <w:proofErr w:type="gramEnd"/>
      <w:r>
        <w:rPr>
          <w:rFonts w:ascii="Arial" w:hAnsi="Arial" w:cs="Arial"/>
          <w:sz w:val="21"/>
          <w:szCs w:val="21"/>
        </w:rPr>
        <w:t xml:space="preserve">  plan  your</w:t>
      </w:r>
    </w:p>
    <w:p w14:paraId="79E3B240" w14:textId="0ED1838B" w:rsidR="003D7D4F" w:rsidRDefault="003D7D4F" w:rsidP="003D7D4F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 </w:t>
      </w:r>
      <w:r>
        <w:rPr>
          <w:rFonts w:ascii="Arial" w:hAnsi="Arial" w:cs="Arial"/>
          <w:sz w:val="21"/>
          <w:szCs w:val="21"/>
        </w:rPr>
        <w:t>website, what audience is it aimed at? How will your use of IT achieve the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1"/>
          <w:szCs w:val="21"/>
        </w:rPr>
        <w:t>required outcomes in your plan?)</w:t>
      </w:r>
    </w:p>
    <w:p w14:paraId="16B03035" w14:textId="00362A63" w:rsidR="003D7D4F" w:rsidRDefault="003D7D4F" w:rsidP="003D7D4F">
      <w:pPr>
        <w:rPr>
          <w:rFonts w:ascii="Arial" w:hAnsi="Arial" w:cs="Arial"/>
          <w:sz w:val="21"/>
          <w:szCs w:val="21"/>
        </w:rPr>
      </w:pPr>
    </w:p>
    <w:p w14:paraId="5140788C" w14:textId="478772C0" w:rsidR="003D7D4F" w:rsidRDefault="003D7D4F" w:rsidP="003D7D4F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Answer:</w:t>
      </w:r>
      <w:r w:rsidR="00572AA1">
        <w:rPr>
          <w:rFonts w:ascii="Arial" w:hAnsi="Arial" w:cs="Arial"/>
          <w:sz w:val="23"/>
          <w:szCs w:val="23"/>
        </w:rPr>
        <w:br/>
      </w:r>
      <w:r w:rsidR="00572AA1">
        <w:rPr>
          <w:rFonts w:ascii="Arial" w:hAnsi="Arial" w:cs="Arial"/>
          <w:sz w:val="21"/>
          <w:szCs w:val="21"/>
        </w:rPr>
        <w:t>I use</w:t>
      </w:r>
      <w:r w:rsidR="00572AA1">
        <w:rPr>
          <w:rFonts w:ascii="Arial" w:hAnsi="Arial" w:cs="Arial"/>
          <w:sz w:val="21"/>
          <w:szCs w:val="21"/>
        </w:rPr>
        <w:t>d</w:t>
      </w:r>
      <w:r w:rsidR="00572AA1">
        <w:rPr>
          <w:rFonts w:ascii="Arial" w:hAnsi="Arial" w:cs="Arial"/>
          <w:sz w:val="21"/>
          <w:szCs w:val="21"/>
        </w:rPr>
        <w:t xml:space="preserve"> the Kanban method of sorting tasks into ‘to do’, ‘doing’ </w:t>
      </w:r>
      <w:r w:rsidR="00572AA1">
        <w:rPr>
          <w:rFonts w:ascii="Arial" w:hAnsi="Arial" w:cs="Arial"/>
          <w:sz w:val="21"/>
          <w:szCs w:val="21"/>
        </w:rPr>
        <w:t>an</w:t>
      </w:r>
      <w:r w:rsidR="00572AA1">
        <w:rPr>
          <w:rFonts w:ascii="Arial" w:hAnsi="Arial" w:cs="Arial"/>
          <w:sz w:val="21"/>
          <w:szCs w:val="21"/>
        </w:rPr>
        <w:t>d</w:t>
      </w:r>
      <w:r w:rsidR="00572AA1">
        <w:rPr>
          <w:rFonts w:ascii="Arial" w:hAnsi="Arial" w:cs="Arial"/>
          <w:sz w:val="23"/>
          <w:szCs w:val="23"/>
        </w:rPr>
        <w:br/>
      </w:r>
      <w:r w:rsidR="00572AA1">
        <w:rPr>
          <w:rFonts w:ascii="Arial" w:hAnsi="Arial" w:cs="Arial"/>
          <w:sz w:val="21"/>
          <w:szCs w:val="21"/>
        </w:rPr>
        <w:t>‘done’</w:t>
      </w:r>
      <w:r w:rsidR="00572AA1">
        <w:rPr>
          <w:rFonts w:ascii="Arial" w:hAnsi="Arial" w:cs="Arial"/>
          <w:sz w:val="21"/>
          <w:szCs w:val="21"/>
        </w:rPr>
        <w:t xml:space="preserve"> lists</w:t>
      </w:r>
      <w:r w:rsidR="00572AA1">
        <w:rPr>
          <w:rFonts w:ascii="Arial" w:hAnsi="Arial" w:cs="Arial"/>
          <w:sz w:val="21"/>
          <w:szCs w:val="21"/>
        </w:rPr>
        <w:t xml:space="preserve"> to help me plan </w:t>
      </w:r>
      <w:r w:rsidR="00572AA1">
        <w:rPr>
          <w:rFonts w:ascii="Arial" w:hAnsi="Arial" w:cs="Arial"/>
          <w:sz w:val="21"/>
          <w:szCs w:val="21"/>
        </w:rPr>
        <w:t>my</w:t>
      </w:r>
      <w:r w:rsidR="00572AA1">
        <w:rPr>
          <w:rFonts w:ascii="Arial" w:hAnsi="Arial" w:cs="Arial"/>
          <w:sz w:val="21"/>
          <w:szCs w:val="21"/>
        </w:rPr>
        <w:t xml:space="preserve"> project </w:t>
      </w:r>
      <w:r w:rsidR="00572AA1">
        <w:rPr>
          <w:rFonts w:ascii="Arial" w:hAnsi="Arial" w:cs="Arial"/>
          <w:sz w:val="21"/>
          <w:szCs w:val="21"/>
        </w:rPr>
        <w:t>using</w:t>
      </w:r>
      <w:r w:rsidR="00572AA1">
        <w:rPr>
          <w:rFonts w:ascii="Arial" w:hAnsi="Arial" w:cs="Arial"/>
          <w:sz w:val="21"/>
          <w:szCs w:val="21"/>
        </w:rPr>
        <w:t xml:space="preserve"> Trello. </w:t>
      </w:r>
      <w:r w:rsidR="00572AA1">
        <w:rPr>
          <w:rFonts w:ascii="Arial" w:hAnsi="Arial" w:cs="Arial"/>
          <w:sz w:val="21"/>
          <w:szCs w:val="21"/>
        </w:rPr>
        <w:t>Doing these tasks well</w:t>
      </w:r>
      <w:r w:rsidR="00572AA1">
        <w:rPr>
          <w:rFonts w:ascii="Arial" w:hAnsi="Arial" w:cs="Arial"/>
          <w:sz w:val="21"/>
          <w:szCs w:val="21"/>
        </w:rPr>
        <w:t xml:space="preserve"> will allow me to be</w:t>
      </w:r>
      <w:r w:rsidR="00572AA1">
        <w:rPr>
          <w:rFonts w:ascii="Arial" w:hAnsi="Arial" w:cs="Arial"/>
          <w:sz w:val="23"/>
          <w:szCs w:val="23"/>
        </w:rPr>
        <w:br/>
      </w:r>
      <w:r w:rsidR="00572AA1">
        <w:rPr>
          <w:rFonts w:ascii="Arial" w:hAnsi="Arial" w:cs="Arial"/>
          <w:sz w:val="21"/>
          <w:szCs w:val="21"/>
        </w:rPr>
        <w:t xml:space="preserve">more efficient in my work because I can </w:t>
      </w:r>
      <w:r w:rsidR="00572AA1">
        <w:rPr>
          <w:rFonts w:ascii="Arial" w:hAnsi="Arial" w:cs="Arial"/>
          <w:sz w:val="21"/>
          <w:szCs w:val="21"/>
        </w:rPr>
        <w:t>prioritize</w:t>
      </w:r>
      <w:r w:rsidR="00572AA1">
        <w:rPr>
          <w:rFonts w:ascii="Arial" w:hAnsi="Arial" w:cs="Arial"/>
          <w:sz w:val="21"/>
          <w:szCs w:val="21"/>
        </w:rPr>
        <w:t xml:space="preserve"> tasks and see what</w:t>
      </w:r>
      <w:r w:rsidR="00572AA1">
        <w:rPr>
          <w:rFonts w:ascii="Arial" w:hAnsi="Arial" w:cs="Arial"/>
          <w:sz w:val="23"/>
          <w:szCs w:val="23"/>
        </w:rPr>
        <w:br/>
      </w:r>
      <w:r w:rsidR="00572AA1">
        <w:rPr>
          <w:rFonts w:ascii="Arial" w:hAnsi="Arial" w:cs="Arial"/>
          <w:sz w:val="21"/>
          <w:szCs w:val="21"/>
        </w:rPr>
        <w:t>needs to be done. I have experience</w:t>
      </w:r>
      <w:r w:rsidR="00572AA1">
        <w:rPr>
          <w:rFonts w:ascii="Arial" w:hAnsi="Arial" w:cs="Arial"/>
          <w:sz w:val="21"/>
          <w:szCs w:val="21"/>
        </w:rPr>
        <w:t xml:space="preserve"> </w:t>
      </w:r>
      <w:r w:rsidR="00572AA1">
        <w:rPr>
          <w:rFonts w:ascii="Arial" w:hAnsi="Arial" w:cs="Arial"/>
          <w:sz w:val="21"/>
          <w:szCs w:val="21"/>
        </w:rPr>
        <w:t>using Trello and Kanban from</w:t>
      </w:r>
      <w:r w:rsidR="00572AA1">
        <w:rPr>
          <w:rFonts w:ascii="Arial" w:hAnsi="Arial" w:cs="Arial"/>
          <w:sz w:val="23"/>
          <w:szCs w:val="23"/>
        </w:rPr>
        <w:br/>
      </w:r>
      <w:r w:rsidR="00572AA1">
        <w:rPr>
          <w:rFonts w:ascii="Arial" w:hAnsi="Arial" w:cs="Arial"/>
          <w:sz w:val="21"/>
          <w:szCs w:val="21"/>
        </w:rPr>
        <w:t>the last project I done</w:t>
      </w:r>
      <w:r w:rsidR="00572AA1">
        <w:rPr>
          <w:rFonts w:ascii="Arial" w:hAnsi="Arial" w:cs="Arial"/>
          <w:sz w:val="21"/>
          <w:szCs w:val="21"/>
        </w:rPr>
        <w:t>, so I am confident this will help me carry out all necessary tasks</w:t>
      </w:r>
      <w:r w:rsidR="00572AA1">
        <w:rPr>
          <w:rFonts w:ascii="Arial" w:hAnsi="Arial" w:cs="Arial"/>
          <w:sz w:val="23"/>
          <w:szCs w:val="23"/>
        </w:rPr>
        <w:br/>
      </w:r>
      <w:r w:rsidR="00572AA1">
        <w:rPr>
          <w:rFonts w:ascii="Arial" w:hAnsi="Arial" w:cs="Arial"/>
          <w:sz w:val="21"/>
          <w:szCs w:val="21"/>
        </w:rPr>
        <w:t xml:space="preserve">to a deadline. I will also use existing </w:t>
      </w:r>
      <w:r w:rsidR="00572AA1">
        <w:rPr>
          <w:rFonts w:ascii="Arial" w:hAnsi="Arial" w:cs="Arial"/>
          <w:sz w:val="21"/>
          <w:szCs w:val="21"/>
        </w:rPr>
        <w:t>websites</w:t>
      </w:r>
      <w:r w:rsidR="00572AA1">
        <w:rPr>
          <w:rFonts w:ascii="Arial" w:hAnsi="Arial" w:cs="Arial"/>
          <w:sz w:val="21"/>
          <w:szCs w:val="21"/>
        </w:rPr>
        <w:t xml:space="preserve"> and research </w:t>
      </w:r>
      <w:r w:rsidR="00572AA1">
        <w:rPr>
          <w:rFonts w:ascii="Arial" w:hAnsi="Arial" w:cs="Arial"/>
          <w:sz w:val="21"/>
          <w:szCs w:val="21"/>
        </w:rPr>
        <w:t>from other</w:t>
      </w:r>
      <w:r w:rsidR="00572AA1">
        <w:rPr>
          <w:rFonts w:ascii="Arial" w:hAnsi="Arial" w:cs="Arial"/>
          <w:sz w:val="23"/>
          <w:szCs w:val="23"/>
        </w:rPr>
        <w:br/>
      </w:r>
      <w:r w:rsidR="00572AA1">
        <w:rPr>
          <w:rFonts w:ascii="Arial" w:hAnsi="Arial" w:cs="Arial"/>
          <w:sz w:val="21"/>
          <w:szCs w:val="21"/>
        </w:rPr>
        <w:t>form</w:t>
      </w:r>
      <w:r w:rsidR="00572AA1">
        <w:rPr>
          <w:rFonts w:ascii="Arial" w:hAnsi="Arial" w:cs="Arial"/>
          <w:sz w:val="21"/>
          <w:szCs w:val="21"/>
        </w:rPr>
        <w:t>s</w:t>
      </w:r>
      <w:r w:rsidR="00572AA1">
        <w:rPr>
          <w:rFonts w:ascii="Arial" w:hAnsi="Arial" w:cs="Arial"/>
          <w:sz w:val="21"/>
          <w:szCs w:val="21"/>
        </w:rPr>
        <w:t xml:space="preserve"> of IT </w:t>
      </w:r>
      <w:r w:rsidR="00572AA1">
        <w:rPr>
          <w:rFonts w:ascii="Arial" w:hAnsi="Arial" w:cs="Arial"/>
          <w:sz w:val="21"/>
          <w:szCs w:val="21"/>
        </w:rPr>
        <w:t>which</w:t>
      </w:r>
      <w:r w:rsidR="00572AA1">
        <w:rPr>
          <w:rFonts w:ascii="Arial" w:hAnsi="Arial" w:cs="Arial"/>
          <w:sz w:val="21"/>
          <w:szCs w:val="21"/>
        </w:rPr>
        <w:t xml:space="preserve"> will help me </w:t>
      </w:r>
      <w:r w:rsidR="00572AA1">
        <w:rPr>
          <w:rFonts w:ascii="Arial" w:hAnsi="Arial" w:cs="Arial"/>
          <w:sz w:val="21"/>
          <w:szCs w:val="21"/>
        </w:rPr>
        <w:t xml:space="preserve">complete </w:t>
      </w:r>
      <w:r w:rsidR="00572AA1">
        <w:rPr>
          <w:rFonts w:ascii="Arial" w:hAnsi="Arial" w:cs="Arial"/>
          <w:sz w:val="21"/>
          <w:szCs w:val="21"/>
        </w:rPr>
        <w:t>the outcomes set out in my plan</w:t>
      </w:r>
      <w:r w:rsidR="00572AA1">
        <w:rPr>
          <w:rFonts w:ascii="Arial" w:hAnsi="Arial" w:cs="Arial"/>
          <w:sz w:val="21"/>
          <w:szCs w:val="21"/>
        </w:rPr>
        <w:t>s.</w:t>
      </w:r>
    </w:p>
    <w:p w14:paraId="6658AEA1" w14:textId="77777777" w:rsidR="003D7D4F" w:rsidRDefault="003D7D4F" w:rsidP="003D7D4F">
      <w:pPr>
        <w:rPr>
          <w:rFonts w:ascii="Arial" w:hAnsi="Arial" w:cs="Arial"/>
          <w:sz w:val="21"/>
          <w:szCs w:val="21"/>
        </w:rPr>
      </w:pPr>
    </w:p>
    <w:p w14:paraId="1FC57E1F" w14:textId="77777777" w:rsidR="003D7D4F" w:rsidRDefault="003D7D4F" w:rsidP="003D7D4F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1"/>
          <w:szCs w:val="21"/>
        </w:rPr>
        <w:t>Q2.  Describe methods, skills and resources needed to complete your website -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1"/>
          <w:szCs w:val="21"/>
        </w:rPr>
        <w:t>explain what IT systems and software applications you need to be successful in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1"/>
          <w:szCs w:val="21"/>
        </w:rPr>
        <w:t>your website project, and how you will use them (Describe at least one method,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1"/>
          <w:szCs w:val="21"/>
        </w:rPr>
        <w:t>skill and resource needed to complete your website)</w:t>
      </w:r>
      <w:r>
        <w:rPr>
          <w:rFonts w:ascii="Arial" w:hAnsi="Arial" w:cs="Arial"/>
          <w:sz w:val="23"/>
          <w:szCs w:val="23"/>
        </w:rPr>
        <w:br/>
      </w:r>
    </w:p>
    <w:p w14:paraId="49F75827" w14:textId="47E61CB1" w:rsidR="003D7D4F" w:rsidRDefault="003D7D4F" w:rsidP="003D7D4F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Answer:</w:t>
      </w:r>
    </w:p>
    <w:p w14:paraId="5E5879CD" w14:textId="2FF54AF5" w:rsidR="00572AA1" w:rsidRPr="00572AA1" w:rsidRDefault="005A36CF" w:rsidP="00FB189D">
      <w:pPr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</w:pPr>
      <w:r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>I used a method</w:t>
      </w:r>
      <w:r w:rsidR="00572AA1" w:rsidRPr="00572AA1"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 xml:space="preserve"> promote my </w:t>
      </w:r>
      <w:r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>website</w:t>
      </w:r>
      <w:r w:rsidR="00572AA1" w:rsidRPr="00572AA1"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 xml:space="preserve"> by making it available online. I</w:t>
      </w:r>
      <w:r w:rsidR="00572AA1" w:rsidRPr="00572AA1">
        <w:rPr>
          <w:rFonts w:ascii="Arial" w:eastAsia="Times New Roman" w:hAnsi="Arial" w:cs="Arial"/>
          <w:color w:val="1D1C1D"/>
          <w:sz w:val="23"/>
          <w:szCs w:val="23"/>
          <w:lang w:val="en-GB" w:eastAsia="en-GB"/>
        </w:rPr>
        <w:br/>
      </w:r>
      <w:r w:rsidR="00572AA1" w:rsidRPr="00572AA1"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 xml:space="preserve">will publish my website through </w:t>
      </w:r>
      <w:r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 xml:space="preserve">the </w:t>
      </w:r>
      <w:r w:rsidR="00572AA1" w:rsidRPr="00572AA1"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>GitHub Page, meaning it is available to anyone</w:t>
      </w:r>
      <w:r w:rsidR="00572AA1" w:rsidRPr="00572AA1">
        <w:rPr>
          <w:rFonts w:ascii="Arial" w:eastAsia="Times New Roman" w:hAnsi="Arial" w:cs="Arial"/>
          <w:color w:val="1D1C1D"/>
          <w:sz w:val="23"/>
          <w:szCs w:val="23"/>
          <w:lang w:val="en-GB" w:eastAsia="en-GB"/>
        </w:rPr>
        <w:br/>
      </w:r>
      <w:r w:rsidR="00572AA1" w:rsidRPr="00572AA1"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 xml:space="preserve">in the world with an internet connection. Although </w:t>
      </w:r>
      <w:r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>there is a lot of games online,</w:t>
      </w:r>
      <w:r w:rsidR="00572AA1" w:rsidRPr="00572AA1"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 xml:space="preserve"> I think my </w:t>
      </w:r>
      <w:r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 xml:space="preserve">game </w:t>
      </w:r>
      <w:r w:rsidR="00572AA1" w:rsidRPr="00572AA1"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>online gives me more flexibility</w:t>
      </w:r>
      <w:r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>, more ideas more of a free roam game a lot don’t have.</w:t>
      </w:r>
      <w:r w:rsidR="00572AA1" w:rsidRPr="00572AA1"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 xml:space="preserve"> </w:t>
      </w:r>
      <w:r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>A</w:t>
      </w:r>
      <w:r w:rsidR="00572AA1" w:rsidRPr="00572AA1"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>lso means that the information is free to</w:t>
      </w:r>
      <w:r>
        <w:rPr>
          <w:rFonts w:ascii="Arial" w:eastAsia="Times New Roman" w:hAnsi="Arial" w:cs="Arial"/>
          <w:color w:val="1D1C1D"/>
          <w:sz w:val="23"/>
          <w:szCs w:val="23"/>
          <w:lang w:val="en-GB" w:eastAsia="en-GB"/>
        </w:rPr>
        <w:t xml:space="preserve"> </w:t>
      </w:r>
      <w:r w:rsidR="00572AA1" w:rsidRPr="00572AA1"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>anyone.</w:t>
      </w:r>
      <w:r w:rsidR="004724A0">
        <w:rPr>
          <w:rFonts w:ascii="Arial" w:eastAsia="Times New Roman" w:hAnsi="Arial" w:cs="Arial"/>
          <w:color w:val="1D1C1D"/>
          <w:sz w:val="23"/>
          <w:szCs w:val="23"/>
          <w:lang w:val="en-GB" w:eastAsia="en-GB"/>
        </w:rPr>
        <w:t xml:space="preserve"> </w:t>
      </w:r>
      <w:r w:rsidR="00572AA1" w:rsidRPr="00572AA1"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>A</w:t>
      </w:r>
      <w:r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 xml:space="preserve">nother </w:t>
      </w:r>
      <w:r w:rsidR="00572AA1" w:rsidRPr="00572AA1"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>skill</w:t>
      </w:r>
      <w:r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 xml:space="preserve"> </w:t>
      </w:r>
      <w:r w:rsidR="00572AA1" w:rsidRPr="00572AA1"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>I will use</w:t>
      </w:r>
      <w:r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 xml:space="preserve"> </w:t>
      </w:r>
      <w:r w:rsidR="00572AA1" w:rsidRPr="00572AA1"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>to</w:t>
      </w:r>
      <w:r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 xml:space="preserve"> </w:t>
      </w:r>
      <w:r w:rsidR="00572AA1" w:rsidRPr="00572AA1"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 xml:space="preserve">create the website </w:t>
      </w:r>
      <w:r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>I’m</w:t>
      </w:r>
      <w:r w:rsidR="00572AA1" w:rsidRPr="00572AA1"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 xml:space="preserve"> planning.</w:t>
      </w:r>
      <w:r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 xml:space="preserve"> </w:t>
      </w:r>
      <w:r w:rsidR="00572AA1" w:rsidRPr="00572AA1"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>I</w:t>
      </w:r>
      <w:r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 xml:space="preserve"> </w:t>
      </w:r>
      <w:r w:rsidR="00572AA1" w:rsidRPr="00572AA1"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>am</w:t>
      </w:r>
      <w:r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 xml:space="preserve"> the one</w:t>
      </w:r>
      <w:r>
        <w:rPr>
          <w:rFonts w:ascii="Arial" w:eastAsia="Times New Roman" w:hAnsi="Arial" w:cs="Arial"/>
          <w:color w:val="1D1C1D"/>
          <w:sz w:val="23"/>
          <w:szCs w:val="23"/>
          <w:lang w:val="en-GB" w:eastAsia="en-GB"/>
        </w:rPr>
        <w:t xml:space="preserve"> </w:t>
      </w:r>
      <w:r w:rsidR="00572AA1" w:rsidRPr="00572AA1"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>responsible for this website</w:t>
      </w:r>
      <w:r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 xml:space="preserve"> and I</w:t>
      </w:r>
      <w:r w:rsidR="00572AA1" w:rsidRPr="00572AA1"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 xml:space="preserve"> </w:t>
      </w:r>
      <w:proofErr w:type="gramStart"/>
      <w:r w:rsidR="00572AA1" w:rsidRPr="00572AA1"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>have to</w:t>
      </w:r>
      <w:proofErr w:type="gramEnd"/>
      <w:r w:rsidR="00572AA1" w:rsidRPr="00572AA1"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 xml:space="preserve"> take a leadership role in all aspects of it.</w:t>
      </w:r>
      <w:r w:rsidR="004724A0"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 xml:space="preserve"> </w:t>
      </w:r>
      <w:proofErr w:type="gramStart"/>
      <w:r w:rsidR="00572AA1" w:rsidRPr="00572AA1"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>Therefore</w:t>
      </w:r>
      <w:proofErr w:type="gramEnd"/>
      <w:r w:rsidR="00572AA1" w:rsidRPr="00572AA1"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 xml:space="preserve"> I will use Trello to keep track of my progress</w:t>
      </w:r>
      <w:r w:rsidR="00FB189D"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 xml:space="preserve"> and </w:t>
      </w:r>
      <w:r w:rsidR="00572AA1" w:rsidRPr="00572AA1"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>give myself deadlines</w:t>
      </w:r>
      <w:r w:rsidR="00FB189D"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>.</w:t>
      </w:r>
      <w:r w:rsidR="004724A0"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 xml:space="preserve"> </w:t>
      </w:r>
      <w:r w:rsidR="00FB189D">
        <w:rPr>
          <w:rFonts w:ascii="Arial" w:eastAsia="Times New Roman" w:hAnsi="Arial" w:cs="Arial"/>
          <w:color w:val="1D1C1D"/>
          <w:sz w:val="23"/>
          <w:szCs w:val="23"/>
          <w:lang w:val="en-GB" w:eastAsia="en-GB"/>
        </w:rPr>
        <w:t xml:space="preserve">I need to </w:t>
      </w:r>
      <w:r w:rsidR="00572AA1" w:rsidRPr="00572AA1"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>make sure it’s clear to</w:t>
      </w:r>
      <w:r w:rsidR="00FB189D"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 xml:space="preserve"> everyone </w:t>
      </w:r>
      <w:r w:rsidR="00572AA1" w:rsidRPr="00572AA1"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 xml:space="preserve">else </w:t>
      </w:r>
      <w:r w:rsidR="00FB189D"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 xml:space="preserve">and </w:t>
      </w:r>
      <w:r w:rsidR="00572AA1" w:rsidRPr="00572AA1"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>the exact tasks I am doing in order to</w:t>
      </w:r>
      <w:r w:rsidR="00FB189D">
        <w:rPr>
          <w:rFonts w:ascii="Arial" w:eastAsia="Times New Roman" w:hAnsi="Arial" w:cs="Arial"/>
          <w:color w:val="1D1C1D"/>
          <w:sz w:val="23"/>
          <w:szCs w:val="23"/>
          <w:lang w:val="en-GB" w:eastAsia="en-GB"/>
        </w:rPr>
        <w:t xml:space="preserve"> </w:t>
      </w:r>
      <w:r w:rsidR="00572AA1" w:rsidRPr="00572AA1"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 xml:space="preserve">complete my </w:t>
      </w:r>
      <w:r w:rsidR="00FB189D"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>game</w:t>
      </w:r>
      <w:r w:rsidR="00572AA1" w:rsidRPr="00572AA1"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 xml:space="preserve"> website. I also need to make sure I am confident with</w:t>
      </w:r>
      <w:r w:rsidR="00FB189D">
        <w:rPr>
          <w:rFonts w:ascii="Arial" w:eastAsia="Times New Roman" w:hAnsi="Arial" w:cs="Arial"/>
          <w:color w:val="1D1C1D"/>
          <w:sz w:val="23"/>
          <w:szCs w:val="23"/>
          <w:lang w:val="en-GB" w:eastAsia="en-GB"/>
        </w:rPr>
        <w:t xml:space="preserve"> </w:t>
      </w:r>
      <w:r w:rsidR="00572AA1" w:rsidRPr="00572AA1"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>writing HTML and CSS code, so technical ability would be another important skill</w:t>
      </w:r>
      <w:r w:rsidR="004724A0">
        <w:rPr>
          <w:rFonts w:ascii="Arial" w:eastAsia="Times New Roman" w:hAnsi="Arial" w:cs="Arial"/>
          <w:color w:val="1D1C1D"/>
          <w:sz w:val="23"/>
          <w:szCs w:val="23"/>
          <w:lang w:val="en-GB" w:eastAsia="en-GB"/>
        </w:rPr>
        <w:t xml:space="preserve"> </w:t>
      </w:r>
      <w:r w:rsidR="00572AA1" w:rsidRPr="00572AA1"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>to allow me to successfully complete this project.</w:t>
      </w:r>
      <w:r w:rsidR="004724A0"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 xml:space="preserve"> </w:t>
      </w:r>
      <w:r w:rsidR="00572AA1" w:rsidRPr="00572AA1"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>I will use many different resources to complete my website. I will be using</w:t>
      </w:r>
      <w:r w:rsidR="00FB189D"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 xml:space="preserve"> </w:t>
      </w:r>
      <w:r w:rsidR="00572AA1" w:rsidRPr="00572AA1"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>websites for coding help and tutorials in order to practice my technical skills and</w:t>
      </w:r>
      <w:r w:rsidR="00FB189D">
        <w:rPr>
          <w:rFonts w:ascii="Arial" w:eastAsia="Times New Roman" w:hAnsi="Arial" w:cs="Arial"/>
          <w:color w:val="1D1C1D"/>
          <w:sz w:val="23"/>
          <w:szCs w:val="23"/>
          <w:lang w:val="en-GB" w:eastAsia="en-GB"/>
        </w:rPr>
        <w:t xml:space="preserve"> </w:t>
      </w:r>
      <w:r w:rsidR="00572AA1" w:rsidRPr="00572AA1"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 xml:space="preserve">code we learn </w:t>
      </w:r>
      <w:r w:rsidR="00FB189D"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>on my</w:t>
      </w:r>
      <w:r w:rsidR="00572AA1" w:rsidRPr="00572AA1"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 xml:space="preserve"> main presentations. As previously mentioned, I will also be</w:t>
      </w:r>
      <w:r w:rsidR="004724A0">
        <w:rPr>
          <w:rFonts w:ascii="Arial" w:eastAsia="Times New Roman" w:hAnsi="Arial" w:cs="Arial"/>
          <w:color w:val="1D1C1D"/>
          <w:sz w:val="23"/>
          <w:szCs w:val="23"/>
          <w:lang w:val="en-GB" w:eastAsia="en-GB"/>
        </w:rPr>
        <w:t xml:space="preserve"> </w:t>
      </w:r>
      <w:r w:rsidR="00572AA1" w:rsidRPr="00572AA1"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 xml:space="preserve">using popular </w:t>
      </w:r>
      <w:r w:rsidR="00FB189D"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>gaming</w:t>
      </w:r>
      <w:r w:rsidR="00572AA1" w:rsidRPr="00572AA1"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 xml:space="preserve"> websites in order to see what to base my blog </w:t>
      </w:r>
      <w:proofErr w:type="spellStart"/>
      <w:r w:rsidR="00572AA1" w:rsidRPr="00572AA1"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>onand</w:t>
      </w:r>
      <w:proofErr w:type="spellEnd"/>
      <w:r w:rsidR="00572AA1" w:rsidRPr="00572AA1"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 xml:space="preserve"> to get an insight into best practices in th</w:t>
      </w:r>
      <w:r w:rsidR="00FB189D"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>e gam</w:t>
      </w:r>
      <w:r w:rsidR="004724A0"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>ing</w:t>
      </w:r>
      <w:r w:rsidR="00572AA1" w:rsidRPr="00572AA1">
        <w:rPr>
          <w:rFonts w:ascii="Arial" w:eastAsia="Times New Roman" w:hAnsi="Arial" w:cs="Arial"/>
          <w:color w:val="1D1C1D"/>
          <w:sz w:val="21"/>
          <w:szCs w:val="21"/>
          <w:lang w:val="en-GB" w:eastAsia="en-GB"/>
        </w:rPr>
        <w:t xml:space="preserve"> industry.</w:t>
      </w:r>
    </w:p>
    <w:p w14:paraId="103BCBB6" w14:textId="77777777" w:rsidR="003D7D4F" w:rsidRDefault="003D7D4F" w:rsidP="003D7D4F">
      <w:pPr>
        <w:rPr>
          <w:rFonts w:ascii="Arial" w:hAnsi="Arial" w:cs="Arial"/>
          <w:sz w:val="21"/>
          <w:szCs w:val="21"/>
        </w:rPr>
      </w:pPr>
    </w:p>
    <w:p w14:paraId="3F4B3E15" w14:textId="5BE586AC" w:rsidR="003D7D4F" w:rsidRDefault="003D7D4F" w:rsidP="003D7D4F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Q3.   Describe the legal guidelines and risks that might impact your website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1"/>
          <w:szCs w:val="21"/>
        </w:rPr>
        <w:t>project - how does GDPR and copyright affect website development?</w:t>
      </w:r>
      <w:r>
        <w:rPr>
          <w:rFonts w:ascii="Arial" w:hAnsi="Arial" w:cs="Arial"/>
          <w:sz w:val="23"/>
          <w:szCs w:val="23"/>
        </w:rPr>
        <w:br/>
      </w:r>
    </w:p>
    <w:p w14:paraId="0F6C4BA1" w14:textId="517A8F87" w:rsidR="00864C4D" w:rsidRDefault="00864C4D" w:rsidP="003D7D4F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Answer:</w:t>
      </w:r>
    </w:p>
    <w:p w14:paraId="718F6AB4" w14:textId="77777777" w:rsidR="004724A0" w:rsidRDefault="00864C4D" w:rsidP="003D7D4F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 </w:t>
      </w:r>
      <w:proofErr w:type="gramStart"/>
      <w:r>
        <w:rPr>
          <w:rFonts w:ascii="Arial" w:hAnsi="Arial" w:cs="Arial"/>
          <w:sz w:val="21"/>
          <w:szCs w:val="21"/>
        </w:rPr>
        <w:t>have to</w:t>
      </w:r>
      <w:proofErr w:type="gramEnd"/>
      <w:r>
        <w:rPr>
          <w:rFonts w:ascii="Arial" w:hAnsi="Arial" w:cs="Arial"/>
          <w:sz w:val="21"/>
          <w:szCs w:val="21"/>
        </w:rPr>
        <w:t xml:space="preserve"> make sure I can be fully contacted which is labeled in the contacts, phone, email and also my discord. Also ensure no copyrighted goods.</w:t>
      </w:r>
    </w:p>
    <w:p w14:paraId="4ABC71AD" w14:textId="08FF8205" w:rsidR="004724A0" w:rsidRDefault="004724A0" w:rsidP="003D7D4F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 xml:space="preserve">I am only making a not-for-profit personal </w:t>
      </w:r>
      <w:r>
        <w:rPr>
          <w:rFonts w:ascii="Arial" w:hAnsi="Arial" w:cs="Arial"/>
          <w:sz w:val="21"/>
          <w:szCs w:val="21"/>
        </w:rPr>
        <w:t>project;</w:t>
      </w:r>
      <w:r>
        <w:rPr>
          <w:rFonts w:ascii="Arial" w:hAnsi="Arial" w:cs="Arial"/>
          <w:sz w:val="21"/>
          <w:szCs w:val="21"/>
        </w:rPr>
        <w:t xml:space="preserve"> I still </w:t>
      </w:r>
      <w:proofErr w:type="gramStart"/>
      <w:r>
        <w:rPr>
          <w:rFonts w:ascii="Arial" w:hAnsi="Arial" w:cs="Arial"/>
          <w:sz w:val="21"/>
          <w:szCs w:val="21"/>
        </w:rPr>
        <w:t>have to</w:t>
      </w:r>
      <w:proofErr w:type="gramEnd"/>
      <w:r>
        <w:rPr>
          <w:rFonts w:ascii="Arial" w:hAnsi="Arial" w:cs="Arial"/>
          <w:sz w:val="21"/>
          <w:szCs w:val="21"/>
        </w:rPr>
        <w:t xml:space="preserve"> be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1"/>
          <w:szCs w:val="21"/>
        </w:rPr>
        <w:t xml:space="preserve">aware of important legal guidelines that affect website development. 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1"/>
          <w:szCs w:val="21"/>
        </w:rPr>
        <w:t>Copyright laws state that I must attribute the copyright holder when using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1"/>
          <w:szCs w:val="21"/>
        </w:rPr>
        <w:t>images on my website that I do not have permission to re-use. I will ensure I am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1"/>
          <w:szCs w:val="21"/>
        </w:rPr>
        <w:t>not infringing on anyone’s rights by only using royalty-free images, which are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1"/>
          <w:szCs w:val="21"/>
        </w:rPr>
        <w:t>allowed to be used and reproduced in any way. If I did re-use someone else’s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1"/>
          <w:szCs w:val="21"/>
        </w:rPr>
        <w:t>image without permission, a risk would be that the copyright owner could ask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1"/>
          <w:szCs w:val="21"/>
        </w:rPr>
        <w:t>me to remove the image or take legal action against me.</w:t>
      </w:r>
    </w:p>
    <w:p w14:paraId="5051A1E3" w14:textId="77777777" w:rsidR="003D7D4F" w:rsidRDefault="003D7D4F" w:rsidP="003D7D4F">
      <w:pPr>
        <w:rPr>
          <w:rFonts w:ascii="Arial" w:hAnsi="Arial" w:cs="Arial"/>
          <w:sz w:val="21"/>
          <w:szCs w:val="21"/>
        </w:rPr>
      </w:pPr>
    </w:p>
    <w:p w14:paraId="6301D144" w14:textId="77777777" w:rsidR="003D7D4F" w:rsidRDefault="003D7D4F" w:rsidP="003D7D4F">
      <w:pPr>
        <w:rPr>
          <w:rFonts w:ascii="Arial" w:hAnsi="Arial" w:cs="Arial"/>
          <w:sz w:val="21"/>
          <w:szCs w:val="21"/>
        </w:rPr>
      </w:pPr>
    </w:p>
    <w:p w14:paraId="61E153B7" w14:textId="078AEE6A" w:rsidR="003D7D4F" w:rsidRDefault="003D7D4F" w:rsidP="003D7D4F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Q4.   Review the ongoing use of IT tools you have used for your website and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1"/>
          <w:szCs w:val="21"/>
        </w:rPr>
        <w:t>describe whether they are appropriate - what are the benefits and drawbacks of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1"/>
          <w:szCs w:val="21"/>
        </w:rPr>
        <w:t>IT tools and systems used? (Are you happy with the tools you used?)</w:t>
      </w:r>
      <w:r>
        <w:rPr>
          <w:rFonts w:ascii="Arial" w:hAnsi="Arial" w:cs="Arial"/>
          <w:sz w:val="23"/>
          <w:szCs w:val="23"/>
        </w:rPr>
        <w:br/>
      </w:r>
    </w:p>
    <w:p w14:paraId="77E90E87" w14:textId="64AA7308" w:rsidR="00864C4D" w:rsidRDefault="00864C4D" w:rsidP="003D7D4F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Answer:</w:t>
      </w:r>
    </w:p>
    <w:p w14:paraId="7A0BF6F5" w14:textId="68715980" w:rsidR="00864C4D" w:rsidRDefault="00864C4D" w:rsidP="003D7D4F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 am happy with the tools and methods I have used as it all come together nicely. Trello helps organize and allow you to see the progress made and what needs to be done.</w:t>
      </w:r>
    </w:p>
    <w:p w14:paraId="5F837803" w14:textId="4D2BB60F" w:rsidR="00864C4D" w:rsidRDefault="00864C4D" w:rsidP="003D7D4F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 also </w:t>
      </w:r>
      <w:proofErr w:type="gramStart"/>
      <w:r>
        <w:rPr>
          <w:rFonts w:ascii="Arial" w:hAnsi="Arial" w:cs="Arial"/>
          <w:sz w:val="21"/>
          <w:szCs w:val="21"/>
        </w:rPr>
        <w:t>used  a</w:t>
      </w:r>
      <w:proofErr w:type="gramEnd"/>
      <w:r>
        <w:rPr>
          <w:rFonts w:ascii="Arial" w:hAnsi="Arial" w:cs="Arial"/>
          <w:sz w:val="21"/>
          <w:szCs w:val="21"/>
        </w:rPr>
        <w:t xml:space="preserve"> flex box to help organize parts of my website with rows and columns.</w:t>
      </w:r>
    </w:p>
    <w:p w14:paraId="20F438CA" w14:textId="15B21A1F" w:rsidR="004724A0" w:rsidRDefault="004724A0" w:rsidP="003D7D4F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 have used </w:t>
      </w:r>
      <w:r>
        <w:rPr>
          <w:rFonts w:ascii="Arial" w:hAnsi="Arial" w:cs="Arial"/>
          <w:sz w:val="21"/>
          <w:szCs w:val="21"/>
        </w:rPr>
        <w:t>a few</w:t>
      </w:r>
      <w:r>
        <w:rPr>
          <w:rFonts w:ascii="Arial" w:hAnsi="Arial" w:cs="Arial"/>
          <w:sz w:val="21"/>
          <w:szCs w:val="21"/>
        </w:rPr>
        <w:t xml:space="preserve"> IT tools for this project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main tool I used to write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1"/>
          <w:szCs w:val="21"/>
        </w:rPr>
        <w:t xml:space="preserve">code was Visual Studio Code. I am very happy with </w:t>
      </w:r>
      <w:r w:rsidR="009E7C2F">
        <w:rPr>
          <w:rFonts w:ascii="Arial" w:hAnsi="Arial" w:cs="Arial"/>
          <w:sz w:val="21"/>
          <w:szCs w:val="21"/>
        </w:rPr>
        <w:t>this,</w:t>
      </w:r>
      <w:r>
        <w:rPr>
          <w:rFonts w:ascii="Arial" w:hAnsi="Arial" w:cs="Arial"/>
          <w:sz w:val="21"/>
          <w:szCs w:val="21"/>
        </w:rPr>
        <w:t xml:space="preserve"> and I felt like this was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1"/>
          <w:szCs w:val="21"/>
        </w:rPr>
        <w:t xml:space="preserve">appropriate </w:t>
      </w:r>
      <w:r w:rsidR="009E7C2F">
        <w:rPr>
          <w:rFonts w:ascii="Arial" w:hAnsi="Arial" w:cs="Arial"/>
          <w:sz w:val="21"/>
          <w:szCs w:val="21"/>
        </w:rPr>
        <w:t xml:space="preserve">for </w:t>
      </w:r>
      <w:r>
        <w:rPr>
          <w:rFonts w:ascii="Arial" w:hAnsi="Arial" w:cs="Arial"/>
          <w:sz w:val="21"/>
          <w:szCs w:val="21"/>
        </w:rPr>
        <w:t>a beginner as it had built-in shortcuts to making coding easier,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1"/>
          <w:szCs w:val="21"/>
        </w:rPr>
        <w:t xml:space="preserve">such as </w:t>
      </w:r>
      <w:proofErr w:type="gramStart"/>
      <w:r>
        <w:rPr>
          <w:rFonts w:ascii="Arial" w:hAnsi="Arial" w:cs="Arial"/>
          <w:sz w:val="21"/>
          <w:szCs w:val="21"/>
        </w:rPr>
        <w:t>auto-completing</w:t>
      </w:r>
      <w:proofErr w:type="gramEnd"/>
      <w:r>
        <w:rPr>
          <w:rFonts w:ascii="Arial" w:hAnsi="Arial" w:cs="Arial"/>
          <w:sz w:val="21"/>
          <w:szCs w:val="21"/>
        </w:rPr>
        <w:t xml:space="preserve"> a HTML element after you write the opening tag. A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1"/>
          <w:szCs w:val="21"/>
        </w:rPr>
        <w:t>great benefit of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using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Visual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Studio Code was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the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extensions you could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1"/>
          <w:szCs w:val="21"/>
        </w:rPr>
        <w:t>download. I used Live Server to make testing my website easier and there were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1"/>
          <w:szCs w:val="21"/>
        </w:rPr>
        <w:t>many more options.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1"/>
          <w:szCs w:val="21"/>
        </w:rPr>
        <w:t>I also used Trello for this project. A potential drawback of this IT tool would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1"/>
          <w:szCs w:val="21"/>
        </w:rPr>
        <w:t xml:space="preserve">be that I used it </w:t>
      </w:r>
      <w:r w:rsidR="009E7C2F">
        <w:rPr>
          <w:rFonts w:ascii="Arial" w:hAnsi="Arial" w:cs="Arial"/>
          <w:sz w:val="21"/>
          <w:szCs w:val="21"/>
        </w:rPr>
        <w:t xml:space="preserve">on my own </w:t>
      </w:r>
      <w:r>
        <w:rPr>
          <w:rFonts w:ascii="Arial" w:hAnsi="Arial" w:cs="Arial"/>
          <w:sz w:val="21"/>
          <w:szCs w:val="21"/>
        </w:rPr>
        <w:t xml:space="preserve">and Trello’s features are </w:t>
      </w:r>
      <w:r w:rsidR="009E7C2F">
        <w:rPr>
          <w:rFonts w:ascii="Arial" w:hAnsi="Arial" w:cs="Arial"/>
          <w:sz w:val="21"/>
          <w:szCs w:val="21"/>
        </w:rPr>
        <w:t>good</w:t>
      </w:r>
      <w:r>
        <w:rPr>
          <w:rFonts w:ascii="Arial" w:hAnsi="Arial" w:cs="Arial"/>
          <w:sz w:val="21"/>
          <w:szCs w:val="21"/>
        </w:rPr>
        <w:t xml:space="preserve"> for</w:t>
      </w:r>
      <w:r w:rsidR="009E7C2F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teams. </w:t>
      </w:r>
      <w:r w:rsidR="009E7C2F">
        <w:rPr>
          <w:rFonts w:ascii="Arial" w:hAnsi="Arial" w:cs="Arial"/>
          <w:sz w:val="21"/>
          <w:szCs w:val="21"/>
        </w:rPr>
        <w:t>But</w:t>
      </w:r>
      <w:r>
        <w:rPr>
          <w:rFonts w:ascii="Arial" w:hAnsi="Arial" w:cs="Arial"/>
          <w:sz w:val="21"/>
          <w:szCs w:val="21"/>
        </w:rPr>
        <w:t xml:space="preserve"> still</w:t>
      </w:r>
      <w:r w:rsidR="009E7C2F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E7C2F">
        <w:rPr>
          <w:rFonts w:ascii="Arial" w:hAnsi="Arial" w:cs="Arial"/>
          <w:sz w:val="21"/>
          <w:szCs w:val="21"/>
        </w:rPr>
        <w:t>i</w:t>
      </w:r>
      <w:proofErr w:type="spellEnd"/>
      <w:r>
        <w:rPr>
          <w:rFonts w:ascii="Arial" w:hAnsi="Arial" w:cs="Arial"/>
          <w:sz w:val="21"/>
          <w:szCs w:val="21"/>
        </w:rPr>
        <w:t xml:space="preserve"> found Trello useful to plan my website, knowing I was</w:t>
      </w:r>
      <w:r w:rsidR="009E7C2F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1"/>
          <w:szCs w:val="21"/>
        </w:rPr>
        <w:t>responsible for the whole board was intimidating and took more work than it</w:t>
      </w:r>
      <w:r w:rsidR="009E7C2F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1"/>
          <w:szCs w:val="21"/>
        </w:rPr>
        <w:t>would have if I worked in a team.</w:t>
      </w:r>
    </w:p>
    <w:p w14:paraId="19013E68" w14:textId="77777777" w:rsidR="003D7D4F" w:rsidRDefault="003D7D4F" w:rsidP="003D7D4F">
      <w:pPr>
        <w:rPr>
          <w:rFonts w:ascii="Arial" w:hAnsi="Arial" w:cs="Arial"/>
          <w:sz w:val="21"/>
          <w:szCs w:val="21"/>
        </w:rPr>
      </w:pPr>
    </w:p>
    <w:p w14:paraId="767162F4" w14:textId="77777777" w:rsidR="003D7D4F" w:rsidRDefault="003D7D4F" w:rsidP="003D7D4F">
      <w:pPr>
        <w:rPr>
          <w:rFonts w:ascii="Arial" w:hAnsi="Arial" w:cs="Arial"/>
          <w:sz w:val="21"/>
          <w:szCs w:val="21"/>
        </w:rPr>
      </w:pPr>
    </w:p>
    <w:p w14:paraId="2B6FA0E3" w14:textId="77777777" w:rsidR="003D7D4F" w:rsidRDefault="003D7D4F" w:rsidP="003D7D4F">
      <w:pPr>
        <w:rPr>
          <w:rFonts w:ascii="Arial" w:hAnsi="Arial" w:cs="Arial"/>
          <w:sz w:val="21"/>
          <w:szCs w:val="21"/>
        </w:rPr>
      </w:pPr>
    </w:p>
    <w:p w14:paraId="03A7FBA2" w14:textId="537AD554" w:rsidR="00864C4D" w:rsidRPr="00864C4D" w:rsidRDefault="003D7D4F" w:rsidP="003D7D4F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Q5.  Describe how you would test your website to make sure it looks as intended.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1"/>
          <w:szCs w:val="21"/>
        </w:rPr>
        <w:t>What kind of files have you used in your website and explain why you ha</w:t>
      </w:r>
      <w:r w:rsidR="00864C4D">
        <w:rPr>
          <w:rFonts w:ascii="Arial" w:hAnsi="Arial" w:cs="Arial"/>
          <w:sz w:val="21"/>
          <w:szCs w:val="21"/>
        </w:rPr>
        <w:t>ve</w:t>
      </w:r>
    </w:p>
    <w:p w14:paraId="51F6C1D2" w14:textId="77777777" w:rsidR="00864C4D" w:rsidRDefault="00864C4D" w:rsidP="003D7D4F">
      <w:pPr>
        <w:rPr>
          <w:rFonts w:ascii="Arial" w:hAnsi="Arial" w:cs="Arial"/>
          <w:sz w:val="23"/>
          <w:szCs w:val="23"/>
        </w:rPr>
      </w:pPr>
    </w:p>
    <w:p w14:paraId="617C0CC7" w14:textId="77777777" w:rsidR="00864C4D" w:rsidRDefault="003D7D4F" w:rsidP="003D7D4F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1"/>
          <w:szCs w:val="21"/>
        </w:rPr>
        <w:t>chosen those filetypes. How can you test your website to ensure it is accessible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1"/>
          <w:szCs w:val="21"/>
        </w:rPr>
        <w:t>to   people   with   disabilities?   Describe   how   you   can   overcome   potential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1"/>
          <w:szCs w:val="21"/>
        </w:rPr>
        <w:t xml:space="preserve">accessibility issues with your website </w:t>
      </w:r>
    </w:p>
    <w:p w14:paraId="65BA2B39" w14:textId="77777777" w:rsidR="00864C4D" w:rsidRDefault="00864C4D" w:rsidP="003D7D4F">
      <w:pPr>
        <w:rPr>
          <w:rFonts w:ascii="Arial" w:hAnsi="Arial" w:cs="Arial"/>
          <w:sz w:val="21"/>
          <w:szCs w:val="21"/>
        </w:rPr>
      </w:pPr>
    </w:p>
    <w:p w14:paraId="08B2E018" w14:textId="77777777" w:rsidR="00864C4D" w:rsidRDefault="00864C4D" w:rsidP="003D7D4F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Answer:</w:t>
      </w:r>
    </w:p>
    <w:p w14:paraId="6B0912AB" w14:textId="6909C676" w:rsidR="0093441D" w:rsidRDefault="0093441D" w:rsidP="003D7D4F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Testing is very important, firstly I checked my grammar, punctuation and spelling as sometimes this can affect the outcome.</w:t>
      </w:r>
    </w:p>
    <w:p w14:paraId="370F9667" w14:textId="5113C94B" w:rsidR="0093441D" w:rsidRDefault="0093441D" w:rsidP="003D7D4F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Does everything work as intended, checking through minor coding errors.</w:t>
      </w:r>
    </w:p>
    <w:p w14:paraId="7F1E27B2" w14:textId="33436571" w:rsidR="0093441D" w:rsidRDefault="000E149E" w:rsidP="003D7D4F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Also checking all the information inserted is correct.</w:t>
      </w:r>
    </w:p>
    <w:p w14:paraId="3B97783E" w14:textId="21EB97E5" w:rsidR="000E149E" w:rsidRDefault="000E149E" w:rsidP="003D7D4F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No errors in images.</w:t>
      </w:r>
    </w:p>
    <w:p w14:paraId="529016C0" w14:textId="6D76362B" w:rsidR="003D7D4F" w:rsidRDefault="003D7D4F" w:rsidP="003D7D4F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3"/>
          <w:szCs w:val="23"/>
        </w:rPr>
        <w:br/>
      </w:r>
    </w:p>
    <w:p w14:paraId="45946C02" w14:textId="77777777" w:rsidR="003D7D4F" w:rsidRDefault="003D7D4F" w:rsidP="003D7D4F">
      <w:pPr>
        <w:rPr>
          <w:rFonts w:ascii="Arial" w:hAnsi="Arial" w:cs="Arial"/>
          <w:sz w:val="21"/>
          <w:szCs w:val="21"/>
        </w:rPr>
      </w:pPr>
    </w:p>
    <w:p w14:paraId="2C679FA0" w14:textId="77777777" w:rsidR="003D7D4F" w:rsidRDefault="003D7D4F" w:rsidP="003D7D4F">
      <w:pPr>
        <w:rPr>
          <w:rFonts w:ascii="Arial" w:hAnsi="Arial" w:cs="Arial"/>
          <w:sz w:val="21"/>
          <w:szCs w:val="21"/>
        </w:rPr>
      </w:pPr>
    </w:p>
    <w:p w14:paraId="6A33BAF9" w14:textId="77777777" w:rsidR="003D7D4F" w:rsidRDefault="003D7D4F" w:rsidP="003D7D4F">
      <w:pPr>
        <w:rPr>
          <w:rFonts w:ascii="Arial" w:hAnsi="Arial" w:cs="Arial"/>
          <w:sz w:val="21"/>
          <w:szCs w:val="21"/>
        </w:rPr>
      </w:pPr>
    </w:p>
    <w:p w14:paraId="4C6D4861" w14:textId="77777777" w:rsidR="003D7D4F" w:rsidRDefault="003D7D4F" w:rsidP="003D7D4F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Q6.  Describe ways to improve your productivity and efficiency throughout this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1"/>
          <w:szCs w:val="21"/>
        </w:rPr>
        <w:t>project (how can you make sure you are using IT tools and systems in the most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1"/>
          <w:szCs w:val="21"/>
        </w:rPr>
        <w:t>effective way?) If you could have been more productive or efficient, how would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1"/>
          <w:szCs w:val="21"/>
        </w:rPr>
        <w:t>you implement this for a future project?</w:t>
      </w:r>
      <w:r>
        <w:rPr>
          <w:rFonts w:ascii="Arial" w:hAnsi="Arial" w:cs="Arial"/>
          <w:sz w:val="23"/>
          <w:szCs w:val="23"/>
        </w:rPr>
        <w:br/>
      </w:r>
    </w:p>
    <w:p w14:paraId="6B12224D" w14:textId="6D4B6DCB" w:rsidR="003D7D4F" w:rsidRDefault="00A31B72" w:rsidP="003D7D4F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Answer:</w:t>
      </w:r>
    </w:p>
    <w:p w14:paraId="01C00660" w14:textId="3C9D394C" w:rsidR="00A31B72" w:rsidRDefault="00A31B72" w:rsidP="003D7D4F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Maybe it would have been better to brainstorm some ideas before I start the </w:t>
      </w:r>
      <w:proofErr w:type="gramStart"/>
      <w:r>
        <w:rPr>
          <w:rFonts w:ascii="Arial" w:hAnsi="Arial" w:cs="Arial"/>
          <w:sz w:val="21"/>
          <w:szCs w:val="21"/>
        </w:rPr>
        <w:t>project</w:t>
      </w:r>
      <w:proofErr w:type="gramEnd"/>
      <w:r>
        <w:rPr>
          <w:rFonts w:ascii="Arial" w:hAnsi="Arial" w:cs="Arial"/>
          <w:sz w:val="21"/>
          <w:szCs w:val="21"/>
        </w:rPr>
        <w:t xml:space="preserve"> so I had more ideas of what to insert into my website.</w:t>
      </w:r>
    </w:p>
    <w:p w14:paraId="76ABE003" w14:textId="761F593D" w:rsidR="00A31B72" w:rsidRDefault="00A31B72" w:rsidP="003D7D4F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 could </w:t>
      </w:r>
      <w:proofErr w:type="gramStart"/>
      <w:r>
        <w:rPr>
          <w:rFonts w:ascii="Arial" w:hAnsi="Arial" w:cs="Arial"/>
          <w:sz w:val="21"/>
          <w:szCs w:val="21"/>
        </w:rPr>
        <w:t>of</w:t>
      </w:r>
      <w:proofErr w:type="gramEnd"/>
      <w:r>
        <w:rPr>
          <w:rFonts w:ascii="Arial" w:hAnsi="Arial" w:cs="Arial"/>
          <w:sz w:val="21"/>
          <w:szCs w:val="21"/>
        </w:rPr>
        <w:t xml:space="preserve"> used an easier program to plan my game/website.</w:t>
      </w:r>
    </w:p>
    <w:p w14:paraId="65751645" w14:textId="77777777" w:rsidR="003D7D4F" w:rsidRDefault="003D7D4F" w:rsidP="003D7D4F">
      <w:pPr>
        <w:rPr>
          <w:rFonts w:ascii="Arial" w:hAnsi="Arial" w:cs="Arial"/>
          <w:sz w:val="21"/>
          <w:szCs w:val="21"/>
        </w:rPr>
      </w:pPr>
    </w:p>
    <w:p w14:paraId="6CCAB3B2" w14:textId="77777777" w:rsidR="003D7D4F" w:rsidRDefault="003D7D4F" w:rsidP="003D7D4F">
      <w:pPr>
        <w:rPr>
          <w:rFonts w:ascii="Arial" w:hAnsi="Arial" w:cs="Arial"/>
          <w:sz w:val="21"/>
          <w:szCs w:val="21"/>
        </w:rPr>
      </w:pPr>
    </w:p>
    <w:p w14:paraId="762BAE55" w14:textId="77777777" w:rsidR="003D7D4F" w:rsidRDefault="003D7D4F" w:rsidP="003D7D4F">
      <w:pPr>
        <w:rPr>
          <w:rFonts w:ascii="Arial" w:hAnsi="Arial" w:cs="Arial"/>
          <w:sz w:val="21"/>
          <w:szCs w:val="21"/>
        </w:rPr>
      </w:pPr>
    </w:p>
    <w:p w14:paraId="1D81723D" w14:textId="77777777" w:rsidR="003D7D4F" w:rsidRDefault="003D7D4F" w:rsidP="003D7D4F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Q7.  Describe the final version of your website (what is the content and layout for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1"/>
          <w:szCs w:val="21"/>
        </w:rPr>
        <w:t>each   page?</w:t>
      </w:r>
      <w:proofErr w:type="gramStart"/>
      <w:r>
        <w:rPr>
          <w:rFonts w:ascii="Arial" w:hAnsi="Arial" w:cs="Arial"/>
          <w:sz w:val="21"/>
          <w:szCs w:val="21"/>
        </w:rPr>
        <w:t xml:space="preserve">),   </w:t>
      </w:r>
      <w:proofErr w:type="gramEnd"/>
      <w:r>
        <w:rPr>
          <w:rFonts w:ascii="Arial" w:hAnsi="Arial" w:cs="Arial"/>
          <w:sz w:val="21"/>
          <w:szCs w:val="21"/>
        </w:rPr>
        <w:t>assess   the   strengths   and   weaknesses   and   describe   further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1"/>
          <w:szCs w:val="21"/>
        </w:rPr>
        <w:t>improvements you can make to your website. Is the website fit for purpose? (</w:t>
      </w:r>
      <w:proofErr w:type="gramStart"/>
      <w:r>
        <w:rPr>
          <w:rFonts w:ascii="Arial" w:hAnsi="Arial" w:cs="Arial"/>
          <w:sz w:val="21"/>
          <w:szCs w:val="21"/>
        </w:rPr>
        <w:t>did</w:t>
      </w:r>
      <w:proofErr w:type="gramEnd"/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1"/>
          <w:szCs w:val="21"/>
        </w:rPr>
        <w:t>you achieve what you set out to do in your plan?)</w:t>
      </w:r>
      <w:r>
        <w:rPr>
          <w:rFonts w:ascii="Arial" w:hAnsi="Arial" w:cs="Arial"/>
          <w:sz w:val="23"/>
          <w:szCs w:val="23"/>
        </w:rPr>
        <w:br/>
      </w:r>
    </w:p>
    <w:p w14:paraId="7E5147C4" w14:textId="77777777" w:rsidR="003D7D4F" w:rsidRDefault="003D7D4F" w:rsidP="003D7D4F">
      <w:pPr>
        <w:rPr>
          <w:rFonts w:ascii="Arial" w:hAnsi="Arial" w:cs="Arial"/>
          <w:sz w:val="21"/>
          <w:szCs w:val="21"/>
        </w:rPr>
      </w:pPr>
    </w:p>
    <w:p w14:paraId="6A191D7F" w14:textId="77777777" w:rsidR="003D7D4F" w:rsidRDefault="003D7D4F" w:rsidP="003D7D4F">
      <w:pPr>
        <w:rPr>
          <w:rFonts w:ascii="Arial" w:hAnsi="Arial" w:cs="Arial"/>
          <w:sz w:val="21"/>
          <w:szCs w:val="21"/>
        </w:rPr>
      </w:pPr>
    </w:p>
    <w:p w14:paraId="2FF9C034" w14:textId="77777777" w:rsidR="003D7D4F" w:rsidRDefault="003D7D4F" w:rsidP="003D7D4F">
      <w:pPr>
        <w:rPr>
          <w:rFonts w:ascii="Arial" w:hAnsi="Arial" w:cs="Arial"/>
          <w:sz w:val="21"/>
          <w:szCs w:val="21"/>
        </w:rPr>
      </w:pPr>
    </w:p>
    <w:p w14:paraId="4F0C14C9" w14:textId="77777777" w:rsidR="003D7D4F" w:rsidRDefault="003D7D4F" w:rsidP="003D7D4F">
      <w:pPr>
        <w:rPr>
          <w:rFonts w:ascii="Arial" w:hAnsi="Arial" w:cs="Arial"/>
          <w:sz w:val="21"/>
          <w:szCs w:val="21"/>
        </w:rPr>
      </w:pPr>
    </w:p>
    <w:p w14:paraId="45630CDB" w14:textId="77777777" w:rsidR="003D7D4F" w:rsidRDefault="003D7D4F" w:rsidP="003D7D4F">
      <w:pPr>
        <w:rPr>
          <w:rFonts w:ascii="Arial" w:hAnsi="Arial" w:cs="Arial"/>
          <w:sz w:val="21"/>
          <w:szCs w:val="21"/>
        </w:rPr>
      </w:pPr>
    </w:p>
    <w:p w14:paraId="5192FBC5" w14:textId="77777777" w:rsidR="003D7D4F" w:rsidRDefault="003D7D4F" w:rsidP="003D7D4F">
      <w:pPr>
        <w:rPr>
          <w:rFonts w:ascii="Arial" w:hAnsi="Arial" w:cs="Arial"/>
          <w:sz w:val="21"/>
          <w:szCs w:val="21"/>
        </w:rPr>
      </w:pPr>
    </w:p>
    <w:p w14:paraId="63E14DC8" w14:textId="03F10D2C" w:rsidR="00DC34B0" w:rsidRPr="003D7D4F" w:rsidRDefault="003D7D4F" w:rsidP="003D7D4F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Q8.   Take a screenshot of your website homepage working in two different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1"/>
          <w:szCs w:val="21"/>
        </w:rPr>
        <w:t>browsers. (Make sure the GitHub Pages link is visible in the screenshot).</w:t>
      </w:r>
      <w:r>
        <w:rPr>
          <w:rFonts w:ascii="Arial" w:hAnsi="Arial" w:cs="Arial"/>
          <w:sz w:val="23"/>
          <w:szCs w:val="23"/>
        </w:rPr>
        <w:br/>
      </w:r>
    </w:p>
    <w:p w14:paraId="50030A24" w14:textId="1FA8DE26" w:rsidR="003D7D4F" w:rsidRDefault="003D7D4F" w:rsidP="003D7D4F">
      <w:pPr>
        <w:rPr>
          <w:rFonts w:ascii="Arial" w:hAnsi="Arial" w:cs="Arial"/>
          <w:sz w:val="23"/>
          <w:szCs w:val="23"/>
        </w:rPr>
      </w:pPr>
    </w:p>
    <w:p w14:paraId="2C5F0DD4" w14:textId="55A2566E" w:rsidR="003D7D4F" w:rsidRDefault="003D7D4F" w:rsidP="003D7D4F">
      <w:pPr>
        <w:rPr>
          <w:rFonts w:ascii="Arial" w:hAnsi="Arial" w:cs="Arial"/>
          <w:sz w:val="23"/>
          <w:szCs w:val="23"/>
        </w:rPr>
      </w:pPr>
    </w:p>
    <w:p w14:paraId="4FDAA0B0" w14:textId="11535AE7" w:rsidR="003D7D4F" w:rsidRDefault="003D7D4F" w:rsidP="003D7D4F">
      <w:pPr>
        <w:rPr>
          <w:rFonts w:ascii="Arial" w:hAnsi="Arial" w:cs="Arial"/>
          <w:sz w:val="23"/>
          <w:szCs w:val="23"/>
        </w:rPr>
      </w:pPr>
    </w:p>
    <w:p w14:paraId="45D31706" w14:textId="4E27297B" w:rsidR="003D7D4F" w:rsidRDefault="003D7D4F" w:rsidP="003D7D4F">
      <w:pPr>
        <w:rPr>
          <w:rFonts w:ascii="Arial" w:hAnsi="Arial" w:cs="Arial"/>
          <w:sz w:val="23"/>
          <w:szCs w:val="23"/>
        </w:rPr>
      </w:pPr>
    </w:p>
    <w:p w14:paraId="4F6F2787" w14:textId="77777777" w:rsidR="003D7D4F" w:rsidRPr="003D7D4F" w:rsidRDefault="003D7D4F" w:rsidP="003D7D4F">
      <w:pPr>
        <w:rPr>
          <w:sz w:val="40"/>
          <w:szCs w:val="40"/>
        </w:rPr>
      </w:pPr>
    </w:p>
    <w:sectPr w:rsidR="003D7D4F" w:rsidRPr="003D7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EBC2884"/>
    <w:multiLevelType w:val="hybridMultilevel"/>
    <w:tmpl w:val="259296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4B0"/>
    <w:rsid w:val="000E149E"/>
    <w:rsid w:val="003D7D4F"/>
    <w:rsid w:val="004724A0"/>
    <w:rsid w:val="00572AA1"/>
    <w:rsid w:val="005A36CF"/>
    <w:rsid w:val="00645252"/>
    <w:rsid w:val="006D3D74"/>
    <w:rsid w:val="0083569A"/>
    <w:rsid w:val="00864C4D"/>
    <w:rsid w:val="0093441D"/>
    <w:rsid w:val="009E7C2F"/>
    <w:rsid w:val="00A31B72"/>
    <w:rsid w:val="00A9204E"/>
    <w:rsid w:val="00DC34B0"/>
    <w:rsid w:val="00FB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06747"/>
  <w15:chartTrackingRefBased/>
  <w15:docId w15:val="{9A331DEA-E261-4FAD-92F5-E7CC4BC4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DC3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0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59739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49806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o\AppData\Local\Microsoft\Office\16.0\DTS\en-US%7b814B8DD6-24A8-41B1-A336-40F5ACC67E37%7d\%7bB49BF4D6-BAF0-4DED-A945-899A93176FE0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{B49BF4D6-BAF0-4DED-A945-899A93176FE0}tf02786999_win32</Template>
  <TotalTime>135</TotalTime>
  <Pages>3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Stevo</dc:creator>
  <cp:keywords/>
  <dc:description/>
  <cp:lastModifiedBy>Ste Robbo</cp:lastModifiedBy>
  <cp:revision>3</cp:revision>
  <dcterms:created xsi:type="dcterms:W3CDTF">2022-01-19T10:17:00Z</dcterms:created>
  <dcterms:modified xsi:type="dcterms:W3CDTF">2022-01-19T13:42:00Z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